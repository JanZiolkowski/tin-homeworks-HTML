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35EE8" w14:textId="733DEEAF" w:rsidR="0094730C" w:rsidRDefault="00C028C0" w:rsidP="000D5754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</w:t>
      </w:r>
      <w:r w:rsidR="0094730C" w:rsidRPr="00DA0726">
        <w:rPr>
          <w:kern w:val="1"/>
          <w:sz w:val="48"/>
          <w:lang w:val="en-US" w:eastAsia="ar-SA"/>
        </w:rPr>
        <w:t xml:space="preserve"> – </w:t>
      </w:r>
      <w:r w:rsidRPr="00DA0726">
        <w:rPr>
          <w:kern w:val="1"/>
          <w:sz w:val="48"/>
          <w:lang w:val="en-US" w:eastAsia="ar-SA"/>
        </w:rPr>
        <w:t>Lab #</w:t>
      </w:r>
      <w:r w:rsidR="0094730C" w:rsidRPr="00DA0726">
        <w:rPr>
          <w:kern w:val="1"/>
          <w:sz w:val="48"/>
          <w:lang w:val="en-US" w:eastAsia="ar-SA"/>
        </w:rPr>
        <w:t xml:space="preserve">1: HTML </w:t>
      </w:r>
      <w:r w:rsidR="006E0520" w:rsidRPr="00DA0726">
        <w:rPr>
          <w:kern w:val="1"/>
          <w:sz w:val="48"/>
          <w:lang w:val="en-US" w:eastAsia="ar-SA"/>
        </w:rPr>
        <w:t>+ CSS</w:t>
      </w:r>
    </w:p>
    <w:p w14:paraId="3F34C5CD" w14:textId="44EABC50" w:rsidR="00A66C7A" w:rsidRDefault="00A66C7A" w:rsidP="00A66C7A">
      <w:pPr>
        <w:rPr>
          <w:lang w:val="en-US" w:eastAsia="ar-SA"/>
        </w:rPr>
      </w:pPr>
      <w:r>
        <w:rPr>
          <w:lang w:val="en-US" w:eastAsia="ar-SA"/>
        </w:rPr>
        <w:t>Use of AI for this assignment: FORBIDDEN</w:t>
      </w:r>
    </w:p>
    <w:p w14:paraId="7649D02F" w14:textId="137D0228" w:rsidR="00CE3FA2" w:rsidRPr="00CE3FA2" w:rsidRDefault="00CE3FA2" w:rsidP="00A66C7A">
      <w:pPr>
        <w:rPr>
          <w:color w:val="00642D"/>
          <w:lang w:val="en-US" w:eastAsia="ar-SA"/>
        </w:rPr>
      </w:pPr>
      <w:r>
        <w:rPr>
          <w:color w:val="00642D"/>
          <w:lang w:val="en-US" w:eastAsia="ar-SA"/>
        </w:rPr>
        <w:t>Things I have done/comments will be marked by me in the green color.</w:t>
      </w:r>
    </w:p>
    <w:p w14:paraId="4ADC9630" w14:textId="5D2E9EA9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</w:t>
      </w:r>
      <w:r w:rsidR="0094730C" w:rsidRPr="005F06B3">
        <w:rPr>
          <w:kern w:val="1"/>
          <w:szCs w:val="24"/>
          <w:lang w:val="en-US" w:eastAsia="ar-SA"/>
        </w:rPr>
        <w:t xml:space="preserve"> A</w:t>
      </w:r>
      <w:r w:rsidR="0001168C">
        <w:rPr>
          <w:kern w:val="1"/>
          <w:szCs w:val="24"/>
          <w:lang w:val="en-US" w:eastAsia="ar-SA"/>
        </w:rPr>
        <w:t xml:space="preserve"> – 3 pts</w:t>
      </w:r>
      <w:r w:rsidR="00B1459F">
        <w:rPr>
          <w:kern w:val="1"/>
          <w:szCs w:val="24"/>
          <w:lang w:val="en-US" w:eastAsia="ar-SA"/>
        </w:rPr>
        <w:t xml:space="preserve"> </w:t>
      </w:r>
      <w:r w:rsidR="00B1459F" w:rsidRPr="00B1459F">
        <w:rPr>
          <w:color w:val="00B050"/>
          <w:kern w:val="1"/>
          <w:szCs w:val="24"/>
          <w:lang w:val="en-US" w:eastAsia="ar-SA"/>
        </w:rPr>
        <w:t>– I HAVE DONE THIS TASK</w:t>
      </w:r>
    </w:p>
    <w:p w14:paraId="0B7A9A37" w14:textId="551C4723" w:rsidR="0094730C" w:rsidRPr="005F06B3" w:rsidRDefault="005F06B3" w:rsidP="0094730C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DA0726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36B4FE6A" w14:textId="0DA21368" w:rsidR="00DA0726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 (html, head, body etc.)</w:t>
      </w:r>
    </w:p>
    <w:p w14:paraId="6FE70B1C" w14:textId="313E9CDB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 xml:space="preserve">At least one header and several paragraphs of text utilizing various formatting tags </w:t>
      </w:r>
    </w:p>
    <w:p w14:paraId="1DCF355B" w14:textId="07980AAE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A numbered list with an embedded unordered list</w:t>
      </w:r>
    </w:p>
    <w:p w14:paraId="4A144B42" w14:textId="67A1DFBE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4x5 table containing random data, with row of header cells</w:t>
      </w:r>
    </w:p>
    <w:p w14:paraId="6EDE77AB" w14:textId="444105A3" w:rsidR="001C2BE9" w:rsidRPr="005F06B3" w:rsidRDefault="001C2BE9" w:rsidP="001C2BE9">
      <w:pPr>
        <w:pStyle w:val="Akapitzlist"/>
        <w:numPr>
          <w:ilvl w:val="0"/>
          <w:numId w:val="15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2x2 table, with upper left cell containing an image, upper right - text, bottom row should contain a single cell with 2 column width, also containing text</w:t>
      </w:r>
    </w:p>
    <w:p w14:paraId="1056E02B" w14:textId="7538AF9D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94730C" w:rsidRPr="005F06B3">
        <w:rPr>
          <w:kern w:val="1"/>
          <w:szCs w:val="24"/>
          <w:lang w:val="en-US" w:eastAsia="ar-SA"/>
        </w:rPr>
        <w:t>B</w:t>
      </w:r>
      <w:r w:rsidR="0001168C">
        <w:rPr>
          <w:kern w:val="1"/>
          <w:szCs w:val="24"/>
          <w:lang w:val="en-US" w:eastAsia="ar-SA"/>
        </w:rPr>
        <w:t xml:space="preserve"> – 3 pts</w:t>
      </w:r>
      <w:r w:rsidR="00B1459F">
        <w:rPr>
          <w:kern w:val="1"/>
          <w:szCs w:val="24"/>
          <w:lang w:val="en-US" w:eastAsia="ar-SA"/>
        </w:rPr>
        <w:t xml:space="preserve"> </w:t>
      </w:r>
      <w:r w:rsidR="00B1459F" w:rsidRPr="00B1459F">
        <w:rPr>
          <w:color w:val="00B050"/>
          <w:kern w:val="1"/>
          <w:szCs w:val="24"/>
          <w:lang w:val="en-US" w:eastAsia="ar-SA"/>
        </w:rPr>
        <w:t>– I HAVE DONE THE TASK</w:t>
      </w:r>
    </w:p>
    <w:p w14:paraId="5188B247" w14:textId="4F507453" w:rsidR="001C2BE9" w:rsidRPr="00B1459F" w:rsidRDefault="005F06B3" w:rsidP="001C2BE9">
      <w:pPr>
        <w:rPr>
          <w:rFonts w:eastAsia="Times New Roman" w:cs="Times New Roman"/>
          <w:color w:val="00B050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1C2BE9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541EC3E6" w14:textId="3CB70E1F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</w:t>
      </w:r>
    </w:p>
    <w:p w14:paraId="4C56E5B4" w14:textId="4AFA07C4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Contains the following form elements:</w:t>
      </w:r>
    </w:p>
    <w:p w14:paraId="55A58C09" w14:textId="3FA8E272" w:rsidR="001C2BE9" w:rsidRPr="005F06B3" w:rsidRDefault="00D84188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 xml:space="preserve">At least two </w:t>
      </w:r>
      <w:r w:rsidR="001C2BE9" w:rsidRPr="005F06B3">
        <w:rPr>
          <w:rFonts w:eastAsia="Times New Roman" w:cs="Times New Roman"/>
          <w:sz w:val="24"/>
          <w:szCs w:val="24"/>
          <w:lang w:val="en-US" w:eastAsia="ar-SA"/>
        </w:rPr>
        <w:t>text input field</w:t>
      </w:r>
      <w:r>
        <w:rPr>
          <w:rFonts w:eastAsia="Times New Roman" w:cs="Times New Roman"/>
          <w:sz w:val="24"/>
          <w:szCs w:val="24"/>
          <w:lang w:val="en-US" w:eastAsia="ar-SA"/>
        </w:rPr>
        <w:t>s</w:t>
      </w:r>
    </w:p>
    <w:p w14:paraId="29BAB35A" w14:textId="5D72F3B5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password field</w:t>
      </w:r>
      <w:r w:rsidR="00E25337">
        <w:rPr>
          <w:rFonts w:eastAsia="Times New Roman" w:cs="Times New Roman"/>
          <w:sz w:val="24"/>
          <w:szCs w:val="24"/>
          <w:lang w:val="en-US" w:eastAsia="ar-SA"/>
        </w:rPr>
        <w:t xml:space="preserve"> </w:t>
      </w:r>
      <w:r w:rsidR="00E25337" w:rsidRPr="00C268F8">
        <w:rPr>
          <w:rFonts w:eastAsia="Times New Roman" w:cs="Times New Roman"/>
          <w:color w:val="00B050"/>
          <w:sz w:val="24"/>
          <w:szCs w:val="24"/>
          <w:lang w:val="en-US" w:eastAsia="ar-SA"/>
        </w:rPr>
        <w:t>– for the in</w:t>
      </w:r>
      <w:r w:rsidR="00C268F8" w:rsidRPr="00C268F8">
        <w:rPr>
          <w:rFonts w:eastAsia="Times New Roman" w:cs="Times New Roman"/>
          <w:color w:val="00B050"/>
          <w:sz w:val="24"/>
          <w:szCs w:val="24"/>
          <w:lang w:val="en-US" w:eastAsia="ar-SA"/>
        </w:rPr>
        <w:t>put</w:t>
      </w:r>
    </w:p>
    <w:p w14:paraId="6A654FFB" w14:textId="66ADD1E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checkbox</w:t>
      </w:r>
    </w:p>
    <w:p w14:paraId="460C733D" w14:textId="4EFD47B1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radiobutton group</w:t>
      </w:r>
      <w:r w:rsidR="00D84188">
        <w:rPr>
          <w:rFonts w:eastAsia="Times New Roman" w:cs="Times New Roman"/>
          <w:sz w:val="24"/>
          <w:szCs w:val="24"/>
          <w:lang w:val="en-US" w:eastAsia="ar-SA"/>
        </w:rPr>
        <w:t xml:space="preserve"> with at least 3 radiobuttons</w:t>
      </w:r>
    </w:p>
    <w:p w14:paraId="3559CC6E" w14:textId="5782E295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dropdown list</w:t>
      </w:r>
    </w:p>
    <w:p w14:paraId="548A44EC" w14:textId="2436676A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area</w:t>
      </w:r>
    </w:p>
    <w:p w14:paraId="533B4798" w14:textId="562A152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submit and reset buttons</w:t>
      </w:r>
    </w:p>
    <w:p w14:paraId="4D0B6DE7" w14:textId="038EE36D" w:rsidR="00DA0726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kern w:val="1"/>
          <w:szCs w:val="24"/>
          <w:lang w:val="en-US" w:eastAsia="ar-SA"/>
        </w:rPr>
        <w:t>Assignment C</w:t>
      </w:r>
      <w:r w:rsidR="0001168C">
        <w:rPr>
          <w:kern w:val="1"/>
          <w:szCs w:val="24"/>
          <w:lang w:val="en-US" w:eastAsia="ar-SA"/>
        </w:rPr>
        <w:t xml:space="preserve"> – 2 pts</w:t>
      </w:r>
    </w:p>
    <w:p w14:paraId="2779D26F" w14:textId="1386CEB2" w:rsidR="001C2BE9" w:rsidRPr="005F06B3" w:rsidRDefault="001C2BE9" w:rsidP="001C2BE9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Create a CSS stylesheet for HTML page from Assignment A. It should meet the following requirements:</w:t>
      </w:r>
    </w:p>
    <w:p w14:paraId="3810B692" w14:textId="139A1FB4" w:rsidR="00E35F01" w:rsidRPr="00E35F01" w:rsidRDefault="001C2BE9" w:rsidP="00E35F01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font style and size for paragraphs and headers</w:t>
      </w:r>
    </w:p>
    <w:p w14:paraId="58775007" w14:textId="75DE1B08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Define style and color of table borders</w:t>
      </w:r>
    </w:p>
    <w:p w14:paraId="3F6A8E33" w14:textId="34D8C106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Remove underlines from links</w:t>
      </w:r>
    </w:p>
    <w:p w14:paraId="6CBFEA7C" w14:textId="77777777" w:rsidR="001C2BE9" w:rsidRPr="005F06B3" w:rsidRDefault="001C2BE9" w:rsidP="001C2BE9">
      <w:pPr>
        <w:pStyle w:val="Akapitzlist"/>
        <w:numPr>
          <w:ilvl w:val="0"/>
          <w:numId w:val="24"/>
        </w:num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Change the style of markers for unordered lists</w:t>
      </w:r>
    </w:p>
    <w:p w14:paraId="347BA269" w14:textId="3C14C705" w:rsidR="00DA0726" w:rsidRDefault="00DA0726" w:rsidP="001C2BE9">
      <w:pPr>
        <w:rPr>
          <w:b/>
          <w:sz w:val="24"/>
          <w:szCs w:val="24"/>
          <w:lang w:val="en-US" w:eastAsia="ar-SA"/>
        </w:rPr>
      </w:pPr>
      <w:r w:rsidRPr="005F06B3">
        <w:rPr>
          <w:b/>
          <w:sz w:val="24"/>
          <w:szCs w:val="24"/>
          <w:lang w:val="en-US" w:eastAsia="ar-SA"/>
        </w:rPr>
        <w:lastRenderedPageBreak/>
        <w:t>Assignment D</w:t>
      </w:r>
      <w:r w:rsidR="0001168C">
        <w:rPr>
          <w:b/>
          <w:sz w:val="24"/>
          <w:szCs w:val="24"/>
          <w:lang w:val="en-US" w:eastAsia="ar-SA"/>
        </w:rPr>
        <w:t xml:space="preserve"> – 2 pts</w:t>
      </w:r>
    </w:p>
    <w:p w14:paraId="32F49530" w14:textId="0BB20FDD" w:rsidR="005F06B3" w:rsidRDefault="005F06B3" w:rsidP="005F06B3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>Create a CSS stylesheet for HTML page from Assignment B. It should meet the following requirements:</w:t>
      </w:r>
    </w:p>
    <w:p w14:paraId="4996230C" w14:textId="391B36DE" w:rsid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style and size of font for form elements</w:t>
      </w:r>
    </w:p>
    <w:p w14:paraId="12073223" w14:textId="1D217F3F" w:rsidR="005F06B3" w:rsidRP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colors for field labels (</w:t>
      </w:r>
      <w:r w:rsidR="00D84188">
        <w:rPr>
          <w:sz w:val="24"/>
          <w:szCs w:val="24"/>
          <w:lang w:val="en-US" w:eastAsia="ar-SA"/>
        </w:rPr>
        <w:t>one of the text</w:t>
      </w:r>
      <w:r>
        <w:rPr>
          <w:sz w:val="24"/>
          <w:szCs w:val="24"/>
          <w:lang w:val="en-US" w:eastAsia="ar-SA"/>
        </w:rPr>
        <w:t xml:space="preserve"> fields should have different color from other fields</w:t>
      </w:r>
      <w:r w:rsidR="00D84188">
        <w:rPr>
          <w:sz w:val="24"/>
          <w:szCs w:val="24"/>
          <w:lang w:val="en-US" w:eastAsia="ar-SA"/>
        </w:rPr>
        <w:t xml:space="preserve"> to indicate that it is mandatory</w:t>
      </w:r>
      <w:r>
        <w:rPr>
          <w:sz w:val="24"/>
          <w:szCs w:val="24"/>
          <w:lang w:val="en-US" w:eastAsia="ar-SA"/>
        </w:rPr>
        <w:t>)</w:t>
      </w:r>
    </w:p>
    <w:sectPr w:rsidR="005F06B3" w:rsidRPr="005F06B3" w:rsidSect="00CB1D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EE345" w14:textId="77777777" w:rsidR="00FE041F" w:rsidRDefault="00FE041F" w:rsidP="00E60B63">
      <w:pPr>
        <w:spacing w:after="0" w:line="240" w:lineRule="auto"/>
      </w:pPr>
      <w:r>
        <w:separator/>
      </w:r>
    </w:p>
  </w:endnote>
  <w:endnote w:type="continuationSeparator" w:id="0">
    <w:p w14:paraId="6537E293" w14:textId="77777777" w:rsidR="00FE041F" w:rsidRDefault="00FE041F" w:rsidP="00E6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04432" w14:textId="77777777" w:rsidR="003F2007" w:rsidRDefault="003F20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95B47" w14:textId="77777777" w:rsidR="003F2007" w:rsidRDefault="003F20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82B3F" w14:textId="77777777" w:rsidR="003F2007" w:rsidRDefault="003F20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7A23C" w14:textId="77777777" w:rsidR="00FE041F" w:rsidRDefault="00FE041F" w:rsidP="00E60B63">
      <w:pPr>
        <w:spacing w:after="0" w:line="240" w:lineRule="auto"/>
      </w:pPr>
      <w:r>
        <w:separator/>
      </w:r>
    </w:p>
  </w:footnote>
  <w:footnote w:type="continuationSeparator" w:id="0">
    <w:p w14:paraId="38FDD152" w14:textId="77777777" w:rsidR="00FE041F" w:rsidRDefault="00FE041F" w:rsidP="00E6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58244" w14:textId="77777777" w:rsidR="003F2007" w:rsidRDefault="003F20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CF27B" w14:textId="77777777" w:rsidR="00E60B63" w:rsidRDefault="00E60B6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8B443" w14:textId="77777777" w:rsidR="003F2007" w:rsidRDefault="003F20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multilevel"/>
    <w:tmpl w:val="00000009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075D0"/>
    <w:multiLevelType w:val="hybridMultilevel"/>
    <w:tmpl w:val="FF48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04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CB55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2DD"/>
    <w:multiLevelType w:val="hybridMultilevel"/>
    <w:tmpl w:val="E7EA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44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A84B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5FB47C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62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1610873">
    <w:abstractNumId w:val="8"/>
  </w:num>
  <w:num w:numId="2" w16cid:durableId="305087933">
    <w:abstractNumId w:val="3"/>
  </w:num>
  <w:num w:numId="3" w16cid:durableId="676031688">
    <w:abstractNumId w:val="12"/>
  </w:num>
  <w:num w:numId="4" w16cid:durableId="2119713971">
    <w:abstractNumId w:val="12"/>
  </w:num>
  <w:num w:numId="5" w16cid:durableId="311062911">
    <w:abstractNumId w:val="12"/>
  </w:num>
  <w:num w:numId="6" w16cid:durableId="1684167330">
    <w:abstractNumId w:val="12"/>
  </w:num>
  <w:num w:numId="7" w16cid:durableId="987321719">
    <w:abstractNumId w:val="12"/>
  </w:num>
  <w:num w:numId="8" w16cid:durableId="369303091">
    <w:abstractNumId w:val="12"/>
  </w:num>
  <w:num w:numId="9" w16cid:durableId="791438691">
    <w:abstractNumId w:val="12"/>
  </w:num>
  <w:num w:numId="10" w16cid:durableId="896626451">
    <w:abstractNumId w:val="12"/>
  </w:num>
  <w:num w:numId="11" w16cid:durableId="1457720998">
    <w:abstractNumId w:val="12"/>
  </w:num>
  <w:num w:numId="12" w16cid:durableId="202908973">
    <w:abstractNumId w:val="12"/>
  </w:num>
  <w:num w:numId="13" w16cid:durableId="884945104">
    <w:abstractNumId w:val="12"/>
  </w:num>
  <w:num w:numId="14" w16cid:durableId="1573810851">
    <w:abstractNumId w:val="5"/>
  </w:num>
  <w:num w:numId="15" w16cid:durableId="1086927538">
    <w:abstractNumId w:val="0"/>
  </w:num>
  <w:num w:numId="16" w16cid:durableId="1915235183">
    <w:abstractNumId w:val="1"/>
  </w:num>
  <w:num w:numId="17" w16cid:durableId="169032499">
    <w:abstractNumId w:val="2"/>
  </w:num>
  <w:num w:numId="18" w16cid:durableId="1106774486">
    <w:abstractNumId w:val="12"/>
  </w:num>
  <w:num w:numId="19" w16cid:durableId="2118988056">
    <w:abstractNumId w:val="4"/>
  </w:num>
  <w:num w:numId="20" w16cid:durableId="1855991353">
    <w:abstractNumId w:val="9"/>
  </w:num>
  <w:num w:numId="21" w16cid:durableId="2073845573">
    <w:abstractNumId w:val="11"/>
  </w:num>
  <w:num w:numId="22" w16cid:durableId="1326934935">
    <w:abstractNumId w:val="13"/>
  </w:num>
  <w:num w:numId="23" w16cid:durableId="383068894">
    <w:abstractNumId w:val="10"/>
  </w:num>
  <w:num w:numId="24" w16cid:durableId="114759427">
    <w:abstractNumId w:val="6"/>
  </w:num>
  <w:num w:numId="25" w16cid:durableId="1862938340">
    <w:abstractNumId w:val="7"/>
  </w:num>
  <w:num w:numId="26" w16cid:durableId="9978836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0C"/>
    <w:rsid w:val="0001168C"/>
    <w:rsid w:val="00042038"/>
    <w:rsid w:val="000D5754"/>
    <w:rsid w:val="001C2BE9"/>
    <w:rsid w:val="001C33A6"/>
    <w:rsid w:val="0022233A"/>
    <w:rsid w:val="0024420A"/>
    <w:rsid w:val="00251681"/>
    <w:rsid w:val="003F1C42"/>
    <w:rsid w:val="003F2007"/>
    <w:rsid w:val="004B7013"/>
    <w:rsid w:val="00517DE7"/>
    <w:rsid w:val="005F06B3"/>
    <w:rsid w:val="00601967"/>
    <w:rsid w:val="006302EE"/>
    <w:rsid w:val="006357EB"/>
    <w:rsid w:val="006E0520"/>
    <w:rsid w:val="007F6861"/>
    <w:rsid w:val="00833BD8"/>
    <w:rsid w:val="00891F83"/>
    <w:rsid w:val="008946B6"/>
    <w:rsid w:val="008C1E42"/>
    <w:rsid w:val="0090521A"/>
    <w:rsid w:val="00907934"/>
    <w:rsid w:val="009357A2"/>
    <w:rsid w:val="0094730C"/>
    <w:rsid w:val="00991E28"/>
    <w:rsid w:val="009A5C35"/>
    <w:rsid w:val="00A66C7A"/>
    <w:rsid w:val="00AE281B"/>
    <w:rsid w:val="00B1459F"/>
    <w:rsid w:val="00B62DEE"/>
    <w:rsid w:val="00C028C0"/>
    <w:rsid w:val="00C268F8"/>
    <w:rsid w:val="00C278E6"/>
    <w:rsid w:val="00CB1D9B"/>
    <w:rsid w:val="00CE3FA2"/>
    <w:rsid w:val="00D84188"/>
    <w:rsid w:val="00DA0726"/>
    <w:rsid w:val="00E25337"/>
    <w:rsid w:val="00E3567D"/>
    <w:rsid w:val="00E35F01"/>
    <w:rsid w:val="00E60B63"/>
    <w:rsid w:val="00F274FB"/>
    <w:rsid w:val="00FE041F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61E"/>
  <w15:docId w15:val="{0F40A5C2-C828-4BF1-BF50-79CB8B8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</w:pPr>
    <w:rPr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</w:pPr>
    <w:rPr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</w:p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itle1">
    <w:name w:val="Title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94730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47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47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11" ma:contentTypeDescription="Utwórz nowy dokument." ma:contentTypeScope="" ma:versionID="75283dc1902ffe094e1c66e04fa48a02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2f9bbf783c715178b6d0ebd1fcccd731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5029162-8683-439b-a340-c393faf4622a}" ma:internalName="TaxCatchAll" ma:showField="CatchAllData" ma:web="592f7b62-d529-42e2-85e2-34f456a16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624e6-6501-4bd6-989a-6864dc24fb3d">
      <Terms xmlns="http://schemas.microsoft.com/office/infopath/2007/PartnerControls"/>
    </lcf76f155ced4ddcb4097134ff3c332f>
    <TaxCatchAll xmlns="592f7b62-d529-42e2-85e2-34f456a16c01" xsi:nil="true"/>
  </documentManagement>
</p:properties>
</file>

<file path=customXml/itemProps1.xml><?xml version="1.0" encoding="utf-8"?>
<ds:datastoreItem xmlns:ds="http://schemas.openxmlformats.org/officeDocument/2006/customXml" ds:itemID="{E4C8C602-FB90-45B1-A800-B13E4375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624e6-6501-4bd6-989a-6864dc24fb3d"/>
    <ds:schemaRef ds:uri="592f7b62-d529-42e2-85e2-34f456a16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663FF-12A0-45A0-8A2D-707EF1F0A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D45E2-5A35-4C03-8F7D-08B2261276E2}">
  <ds:schemaRefs>
    <ds:schemaRef ds:uri="http://schemas.microsoft.com/office/2006/metadata/properties"/>
    <ds:schemaRef ds:uri="http://schemas.microsoft.com/office/infopath/2007/PartnerControls"/>
    <ds:schemaRef ds:uri="c1d624e6-6501-4bd6-989a-6864dc24fb3d"/>
    <ds:schemaRef ds:uri="592f7b62-d529-42e2-85e2-34f456a16c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225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Jan Ziółkowski</cp:lastModifiedBy>
  <cp:revision>14</cp:revision>
  <dcterms:created xsi:type="dcterms:W3CDTF">2014-10-04T08:50:00Z</dcterms:created>
  <dcterms:modified xsi:type="dcterms:W3CDTF">2024-10-06T17:41:00Z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